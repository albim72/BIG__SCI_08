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361F6825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EF530D">
              <w:rPr>
                <w:b/>
                <w:i/>
                <w:snapToGrid w:val="0"/>
              </w:rPr>
              <w:t>0</w:t>
            </w:r>
            <w:r w:rsidR="0009197E">
              <w:rPr>
                <w:b/>
                <w:i/>
                <w:snapToGrid w:val="0"/>
              </w:rPr>
              <w:t>6</w:t>
            </w:r>
            <w:r w:rsidR="00EF530D">
              <w:rPr>
                <w:b/>
                <w:i/>
                <w:snapToGrid w:val="0"/>
              </w:rPr>
              <w:t>.0</w:t>
            </w:r>
            <w:r w:rsidR="0009197E">
              <w:rPr>
                <w:b/>
                <w:i/>
                <w:snapToGrid w:val="0"/>
              </w:rPr>
              <w:t>8</w:t>
            </w:r>
            <w:r w:rsidR="00EF530D">
              <w:rPr>
                <w:b/>
                <w:i/>
                <w:snapToGrid w:val="0"/>
              </w:rPr>
              <w:t>.2024 – 0</w:t>
            </w:r>
            <w:r w:rsidR="0009197E">
              <w:rPr>
                <w:b/>
                <w:i/>
                <w:snapToGrid w:val="0"/>
              </w:rPr>
              <w:t>9</w:t>
            </w:r>
            <w:r w:rsidR="00EF530D">
              <w:rPr>
                <w:b/>
                <w:i/>
                <w:snapToGrid w:val="0"/>
              </w:rPr>
              <w:t>.0</w:t>
            </w:r>
            <w:r w:rsidR="0009197E">
              <w:rPr>
                <w:b/>
                <w:i/>
                <w:snapToGrid w:val="0"/>
              </w:rPr>
              <w:t>8</w:t>
            </w:r>
            <w:r w:rsidR="00EF530D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747387BB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EF530D">
              <w:rPr>
                <w:b/>
                <w:i/>
                <w:snapToGrid w:val="0"/>
              </w:rPr>
              <w:t>40</w:t>
            </w:r>
            <w:r w:rsidR="0009197E">
              <w:rPr>
                <w:b/>
                <w:i/>
                <w:snapToGrid w:val="0"/>
              </w:rPr>
              <w:t>8</w:t>
            </w:r>
            <w:r w:rsidR="00EF530D">
              <w:rPr>
                <w:b/>
                <w:i/>
                <w:snapToGrid w:val="0"/>
              </w:rPr>
              <w:t>0</w:t>
            </w:r>
            <w:r w:rsidR="0009197E">
              <w:rPr>
                <w:b/>
                <w:i/>
                <w:snapToGrid w:val="0"/>
              </w:rPr>
              <w:t>6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09197E">
              <w:rPr>
                <w:b/>
                <w:i/>
                <w:snapToGrid w:val="0"/>
              </w:rPr>
              <w:t>KC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8FABD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B3040" w14:textId="77777777" w:rsidR="004770C2" w:rsidRDefault="004770C2">
      <w:r>
        <w:separator/>
      </w:r>
    </w:p>
  </w:endnote>
  <w:endnote w:type="continuationSeparator" w:id="0">
    <w:p w14:paraId="2744D25C" w14:textId="77777777" w:rsidR="004770C2" w:rsidRDefault="0047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F9D94" w14:textId="77777777" w:rsidR="004770C2" w:rsidRDefault="004770C2">
      <w:r>
        <w:separator/>
      </w:r>
    </w:p>
  </w:footnote>
  <w:footnote w:type="continuationSeparator" w:id="0">
    <w:p w14:paraId="1BEA5313" w14:textId="77777777" w:rsidR="004770C2" w:rsidRDefault="00477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197E"/>
    <w:rsid w:val="00093645"/>
    <w:rsid w:val="000B0B28"/>
    <w:rsid w:val="000F6E1D"/>
    <w:rsid w:val="00142DCA"/>
    <w:rsid w:val="00174471"/>
    <w:rsid w:val="00177898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FA1"/>
    <w:rsid w:val="003F0836"/>
    <w:rsid w:val="00444211"/>
    <w:rsid w:val="004525A6"/>
    <w:rsid w:val="004770C2"/>
    <w:rsid w:val="00492B0F"/>
    <w:rsid w:val="004961CB"/>
    <w:rsid w:val="004A0E0D"/>
    <w:rsid w:val="004A5EA8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B679C"/>
    <w:rsid w:val="005E3C7F"/>
    <w:rsid w:val="005F5521"/>
    <w:rsid w:val="0060779A"/>
    <w:rsid w:val="00624A70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87BA7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031C"/>
    <w:rsid w:val="00C14B4F"/>
    <w:rsid w:val="00C5134C"/>
    <w:rsid w:val="00C71E6C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51F82"/>
    <w:rsid w:val="00E6359A"/>
    <w:rsid w:val="00EB3505"/>
    <w:rsid w:val="00EC2D6F"/>
    <w:rsid w:val="00ED70A8"/>
    <w:rsid w:val="00EF530D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227F51"/>
    <w:rsid w:val="002F786C"/>
    <w:rsid w:val="00326DFE"/>
    <w:rsid w:val="003B2E5E"/>
    <w:rsid w:val="004146AA"/>
    <w:rsid w:val="00495255"/>
    <w:rsid w:val="004C3FBD"/>
    <w:rsid w:val="00551546"/>
    <w:rsid w:val="005B05E9"/>
    <w:rsid w:val="00661C2D"/>
    <w:rsid w:val="006664C0"/>
    <w:rsid w:val="007B0ED8"/>
    <w:rsid w:val="007C65C0"/>
    <w:rsid w:val="00887BA7"/>
    <w:rsid w:val="008A55C2"/>
    <w:rsid w:val="008B5DF4"/>
    <w:rsid w:val="009303DC"/>
    <w:rsid w:val="00930C73"/>
    <w:rsid w:val="009A0E5B"/>
    <w:rsid w:val="009D454F"/>
    <w:rsid w:val="00A34881"/>
    <w:rsid w:val="00B719D6"/>
    <w:rsid w:val="00BA014D"/>
    <w:rsid w:val="00BF20B2"/>
    <w:rsid w:val="00BF7866"/>
    <w:rsid w:val="00CA1064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Karolina</cp:lastModifiedBy>
  <cp:revision>3</cp:revision>
  <cp:lastPrinted>2009-12-03T13:50:00Z</cp:lastPrinted>
  <dcterms:created xsi:type="dcterms:W3CDTF">2024-06-07T06:32:00Z</dcterms:created>
  <dcterms:modified xsi:type="dcterms:W3CDTF">2024-07-15T12:26:00Z</dcterms:modified>
</cp:coreProperties>
</file>